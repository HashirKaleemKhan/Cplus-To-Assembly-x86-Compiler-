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995485" w:rsidRDefault="003D778A" w:rsidP="00995485">
      <w:pPr>
        <w:ind w:left="1440"/>
        <w:rPr>
          <w:b/>
          <w:sz w:val="56"/>
          <w:szCs w:val="56"/>
          <w:u w:val="single"/>
        </w:rPr>
      </w:pPr>
      <w:r w:rsidRPr="00995485">
        <w:rPr>
          <w:b/>
          <w:sz w:val="56"/>
          <w:szCs w:val="56"/>
          <w:u w:val="single"/>
        </w:rPr>
        <w:t>C++ To Assembly Compiler</w:t>
      </w:r>
    </w:p>
    <w:p w:rsidR="003D778A" w:rsidRDefault="003D778A"/>
    <w:p w:rsidR="003D778A" w:rsidRPr="004A19F2" w:rsidRDefault="003D778A">
      <w:pPr>
        <w:rPr>
          <w:b/>
        </w:rPr>
      </w:pPr>
      <w:r w:rsidRPr="004A19F2">
        <w:rPr>
          <w:b/>
        </w:rPr>
        <w:t>Section: GR3</w:t>
      </w:r>
    </w:p>
    <w:p w:rsidR="003D778A" w:rsidRDefault="003D778A"/>
    <w:p w:rsidR="003D778A" w:rsidRPr="004A19F2" w:rsidRDefault="004A19F2">
      <w:pPr>
        <w:rPr>
          <w:b/>
          <w:u w:val="single"/>
        </w:rPr>
      </w:pPr>
      <w:r>
        <w:rPr>
          <w:b/>
          <w:u w:val="single"/>
        </w:rPr>
        <w:t xml:space="preserve">Group </w:t>
      </w:r>
      <w:r w:rsidR="003D778A" w:rsidRPr="004A19F2">
        <w:rPr>
          <w:b/>
          <w:u w:val="single"/>
        </w:rPr>
        <w:t>Members:</w:t>
      </w:r>
    </w:p>
    <w:p w:rsidR="004A19F2" w:rsidRDefault="004A19F2"/>
    <w:p w:rsidR="003D778A" w:rsidRDefault="003D778A">
      <w:r>
        <w:t>1-Hashir Kaleem Khan</w:t>
      </w:r>
      <w:r w:rsidR="00610F3B">
        <w:t xml:space="preserve"> (17K-3948)</w:t>
      </w:r>
    </w:p>
    <w:p w:rsidR="004A19F2" w:rsidRDefault="003D778A">
      <w:r>
        <w:t>2-Emaz</w:t>
      </w:r>
      <w:r w:rsidR="00610F3B">
        <w:t xml:space="preserve"> (16K-4079)</w:t>
      </w:r>
    </w:p>
    <w:p w:rsidR="004A19F2" w:rsidRDefault="004A19F2"/>
    <w:p w:rsidR="004A19F2" w:rsidRDefault="004A19F2">
      <w:pPr>
        <w:rPr>
          <w:b/>
          <w:sz w:val="40"/>
          <w:szCs w:val="40"/>
          <w:u w:val="single"/>
        </w:rPr>
      </w:pPr>
      <w:r w:rsidRPr="004A19F2">
        <w:rPr>
          <w:b/>
          <w:sz w:val="40"/>
          <w:szCs w:val="40"/>
          <w:u w:val="single"/>
        </w:rPr>
        <w:t>Introduction</w:t>
      </w:r>
      <w:r>
        <w:rPr>
          <w:b/>
          <w:sz w:val="40"/>
          <w:szCs w:val="40"/>
          <w:u w:val="single"/>
        </w:rPr>
        <w:t>:-</w:t>
      </w:r>
    </w:p>
    <w:p w:rsidR="0066372C" w:rsidRDefault="004A19F2">
      <w:r>
        <w:t xml:space="preserve">We have developed a program using </w:t>
      </w:r>
      <w:r w:rsidR="0066372C">
        <w:t xml:space="preserve">pure </w:t>
      </w:r>
      <w:r>
        <w:t xml:space="preserve">Assembly Language </w:t>
      </w:r>
      <w:r w:rsidR="0066372C">
        <w:t>which</w:t>
      </w:r>
      <w:r>
        <w:t xml:space="preserve"> converts</w:t>
      </w:r>
      <w:r w:rsidR="0066372C">
        <w:t xml:space="preserve"> entered</w:t>
      </w:r>
      <w:r>
        <w:t xml:space="preserve"> C++ code to Assembly</w:t>
      </w:r>
      <w:r w:rsidR="0066372C">
        <w:t>. It covers the following instructions:</w:t>
      </w:r>
    </w:p>
    <w:p w:rsidR="0066372C" w:rsidRDefault="0066372C">
      <w:r>
        <w:t>-cout</w:t>
      </w:r>
    </w:p>
    <w:p w:rsidR="0066372C" w:rsidRDefault="0066372C">
      <w:r>
        <w:t>-cin</w:t>
      </w:r>
    </w:p>
    <w:p w:rsidR="0066372C" w:rsidRDefault="0066372C">
      <w:r>
        <w:t>-decisions</w:t>
      </w:r>
    </w:p>
    <w:p w:rsidR="0066372C" w:rsidRDefault="0066372C">
      <w:r>
        <w:t>-for loop</w:t>
      </w:r>
    </w:p>
    <w:p w:rsidR="0066372C" w:rsidRDefault="0066372C">
      <w:r>
        <w:t>-while loop</w:t>
      </w:r>
    </w:p>
    <w:p w:rsidR="0066372C" w:rsidRDefault="0066372C">
      <w:r>
        <w:t>-functions</w:t>
      </w:r>
    </w:p>
    <w:p w:rsidR="0066372C" w:rsidRDefault="0066372C"/>
    <w:p w:rsidR="0066372C" w:rsidRDefault="0066372C">
      <w:r>
        <w:t>The project was so complex that we had to implement almost every concept of Assembly Language</w:t>
      </w:r>
      <w:r w:rsidR="00204A05">
        <w:t xml:space="preserve"> like Arrrays, Strings, Cmp, Jumps, Labels, Procs, Filing, Recursion and much more.</w:t>
      </w:r>
    </w:p>
    <w:p w:rsidR="0066372C" w:rsidRDefault="0066372C"/>
    <w:p w:rsidR="004A19F2" w:rsidRDefault="0066372C">
      <w:pPr>
        <w:rPr>
          <w:b/>
          <w:sz w:val="40"/>
          <w:szCs w:val="40"/>
          <w:u w:val="single"/>
        </w:rPr>
      </w:pPr>
      <w:r w:rsidRPr="0066372C">
        <w:rPr>
          <w:b/>
          <w:sz w:val="40"/>
          <w:szCs w:val="40"/>
          <w:u w:val="single"/>
        </w:rPr>
        <w:t>Approach</w:t>
      </w:r>
      <w:r>
        <w:rPr>
          <w:b/>
          <w:sz w:val="40"/>
          <w:szCs w:val="40"/>
          <w:u w:val="single"/>
        </w:rPr>
        <w:t>:-</w:t>
      </w:r>
    </w:p>
    <w:p w:rsidR="002A16E8" w:rsidRDefault="0066372C">
      <w:r>
        <w:t xml:space="preserve">The program reads user input from a file using </w:t>
      </w:r>
      <w:r>
        <w:rPr>
          <w:b/>
        </w:rPr>
        <w:t>Assembly Filing</w:t>
      </w:r>
      <w:r>
        <w:t xml:space="preserve"> and saves it in an array for future use. Then it runs a recursive word by word comparison </w:t>
      </w:r>
      <w:r w:rsidR="00204A05">
        <w:t>Label to fetch instructions. When matched correctly, it starts to generate equivalent Assembly output using our defined techniques.</w:t>
      </w:r>
    </w:p>
    <w:p w:rsidR="002A16E8" w:rsidRDefault="002A16E8">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1061266</wp:posOffset>
                </wp:positionH>
                <wp:positionV relativeFrom="paragraph">
                  <wp:posOffset>165372</wp:posOffset>
                </wp:positionV>
                <wp:extent cx="1491343" cy="707572"/>
                <wp:effectExtent l="0" t="0" r="13970" b="16510"/>
                <wp:wrapNone/>
                <wp:docPr id="1" name="Oval 1"/>
                <wp:cNvGraphicFramePr/>
                <a:graphic xmlns:a="http://schemas.openxmlformats.org/drawingml/2006/main">
                  <a:graphicData uri="http://schemas.microsoft.com/office/word/2010/wordprocessingShape">
                    <wps:wsp>
                      <wps:cNvSpPr/>
                      <wps:spPr>
                        <a:xfrm>
                          <a:off x="0" y="0"/>
                          <a:ext cx="1491343" cy="707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16E8" w:rsidRDefault="002A16E8" w:rsidP="002A16E8">
                            <w:pPr>
                              <w:jc w:val="center"/>
                            </w:pPr>
                            <w:r>
                              <w:t>Read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83.55pt;margin-top:13pt;width:117.45pt;height:5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" fillcolor="#5b9bd5 [3204]" strokecolor="#1f4d78 [1604]" strokeweight="1pt">
                <v:stroke joinstyle="miter"/>
                <v:textbox>
                  <w:txbxContent>
                    <w:p w:rsidR="002A16E8" w:rsidRDefault="002A16E8" w:rsidP="002A16E8">
                      <w:pPr>
                        <w:jc w:val="center"/>
                      </w:pPr>
                      <w:r>
                        <w:t>Read From File</w:t>
                      </w:r>
                    </w:p>
                  </w:txbxContent>
                </v:textbox>
              </v:oval>
            </w:pict>
          </mc:Fallback>
        </mc:AlternateContent>
      </w:r>
      <w:r>
        <w:tab/>
      </w:r>
      <w:r>
        <w:tab/>
      </w:r>
      <w:r>
        <w:tab/>
      </w:r>
      <w:r>
        <w:tab/>
      </w:r>
    </w:p>
    <w:p w:rsidR="002A16E8" w:rsidRDefault="002A16E8">
      <w:r>
        <w:tab/>
      </w:r>
      <w:r>
        <w:tab/>
      </w:r>
      <w:r>
        <w:tab/>
      </w:r>
      <w:r>
        <w:tab/>
      </w:r>
    </w:p>
    <w:p w:rsidR="002A16E8" w:rsidRDefault="002A16E8"/>
    <w:p w:rsidR="002A16E8" w:rsidRDefault="002A16E8"/>
    <w:p w:rsidR="002A16E8" w:rsidRDefault="002A16E8"/>
    <w:p w:rsidR="002A16E8" w:rsidRDefault="00681530">
      <w:r>
        <w:rPr>
          <w:noProof/>
          <w:lang w:eastAsia="zh-CN"/>
        </w:rPr>
        <mc:AlternateContent>
          <mc:Choice Requires="wps">
            <w:drawing>
              <wp:anchor distT="0" distB="0" distL="114300" distR="114300" simplePos="0" relativeHeight="251666432" behindDoc="0" locked="0" layoutInCell="1" allowOverlap="1">
                <wp:simplePos x="0" y="0"/>
                <wp:positionH relativeFrom="column">
                  <wp:posOffset>1790700</wp:posOffset>
                </wp:positionH>
                <wp:positionV relativeFrom="paragraph">
                  <wp:posOffset>33292</wp:posOffset>
                </wp:positionV>
                <wp:extent cx="5443" cy="478972"/>
                <wp:effectExtent l="76200" t="0" r="71120" b="54610"/>
                <wp:wrapNone/>
                <wp:docPr id="6" name="Straight Arrow Connector 6"/>
                <wp:cNvGraphicFramePr/>
                <a:graphic xmlns:a="http://schemas.openxmlformats.org/drawingml/2006/main">
                  <a:graphicData uri="http://schemas.microsoft.com/office/word/2010/wordprocessingShape">
                    <wps:wsp>
                      <wps:cNvCnPr/>
                      <wps:spPr>
                        <a:xfrm flipH="1">
                          <a:off x="0" y="0"/>
                          <a:ext cx="5443" cy="478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140A6C" id="_x0000_t32" coordsize="21600,21600" o:spt="32" o:oned="t" path="m,l21600,21600e" filled="f">
                <v:path arrowok="t" fillok="f" o:connecttype="none"/>
                <o:lock v:ext="edit" shapetype="t"/>
              </v:shapetype>
              <v:shape id="Straight Arrow Connector 6" o:spid="_x0000_s1026" type="#_x0000_t32" style="position:absolute;margin-left:141pt;margin-top:2.6pt;width:.45pt;height:37.7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" strokecolor="#5b9bd5 [3204]" strokeweight=".5pt">
                <v:stroke endarrow="block" joinstyle="miter"/>
              </v:shape>
            </w:pict>
          </mc:Fallback>
        </mc:AlternateContent>
      </w:r>
    </w:p>
    <w:p w:rsidR="002A16E8" w:rsidRDefault="002A16E8"/>
    <w:p w:rsidR="002A16E8" w:rsidRDefault="002A16E8"/>
    <w:p w:rsidR="002A16E8" w:rsidRDefault="00681530">
      <w:r>
        <w:rPr>
          <w:noProof/>
          <w:lang w:eastAsia="zh-CN"/>
        </w:rPr>
        <mc:AlternateContent>
          <mc:Choice Requires="wps">
            <w:drawing>
              <wp:anchor distT="0" distB="0" distL="114300" distR="114300" simplePos="0" relativeHeight="251661312" behindDoc="0" locked="0" layoutInCell="1" allowOverlap="1" wp14:anchorId="3E797DA3" wp14:editId="55D5BB24">
                <wp:simplePos x="0" y="0"/>
                <wp:positionH relativeFrom="column">
                  <wp:posOffset>1076778</wp:posOffset>
                </wp:positionH>
                <wp:positionV relativeFrom="paragraph">
                  <wp:posOffset>16510</wp:posOffset>
                </wp:positionV>
                <wp:extent cx="1491343" cy="707572"/>
                <wp:effectExtent l="0" t="0" r="13970" b="16510"/>
                <wp:wrapNone/>
                <wp:docPr id="2" name="Oval 2"/>
                <wp:cNvGraphicFramePr/>
                <a:graphic xmlns:a="http://schemas.openxmlformats.org/drawingml/2006/main">
                  <a:graphicData uri="http://schemas.microsoft.com/office/word/2010/wordprocessingShape">
                    <wps:wsp>
                      <wps:cNvSpPr/>
                      <wps:spPr>
                        <a:xfrm>
                          <a:off x="0" y="0"/>
                          <a:ext cx="1491343" cy="707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16E8" w:rsidRDefault="002A16E8" w:rsidP="002A16E8">
                            <w:pPr>
                              <w:jc w:val="center"/>
                            </w:pPr>
                            <w:r>
                              <w:t>Save in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97DA3" id="Oval 2" o:spid="_x0000_s1027" style="position:absolute;margin-left:84.8pt;margin-top:1.3pt;width:117.45pt;height:5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" fillcolor="#5b9bd5 [3204]" strokecolor="#1f4d78 [1604]" strokeweight="1pt">
                <v:stroke joinstyle="miter"/>
                <v:textbox>
                  <w:txbxContent>
                    <w:p w:rsidR="002A16E8" w:rsidRDefault="002A16E8" w:rsidP="002A16E8">
                      <w:pPr>
                        <w:jc w:val="center"/>
                      </w:pPr>
                      <w:r>
                        <w:t>Save in Array</w:t>
                      </w:r>
                    </w:p>
                  </w:txbxContent>
                </v:textbox>
              </v:oval>
            </w:pict>
          </mc:Fallback>
        </mc:AlternateContent>
      </w:r>
    </w:p>
    <w:p w:rsidR="002A16E8" w:rsidRDefault="002A16E8">
      <w:r>
        <w:t xml:space="preserve">                                                                     </w:t>
      </w:r>
    </w:p>
    <w:p w:rsidR="002A16E8" w:rsidRDefault="002A16E8"/>
    <w:p w:rsidR="002A16E8" w:rsidRDefault="002A16E8"/>
    <w:p w:rsidR="002A16E8" w:rsidRDefault="00681530">
      <w:r>
        <w:rPr>
          <w:noProof/>
          <w:lang w:eastAsia="zh-CN"/>
        </w:rPr>
        <mc:AlternateContent>
          <mc:Choice Requires="wps">
            <w:drawing>
              <wp:anchor distT="0" distB="0" distL="114300" distR="114300" simplePos="0" relativeHeight="251667456" behindDoc="0" locked="0" layoutInCell="1" allowOverlap="1">
                <wp:simplePos x="0" y="0"/>
                <wp:positionH relativeFrom="column">
                  <wp:posOffset>1817914</wp:posOffset>
                </wp:positionH>
                <wp:positionV relativeFrom="paragraph">
                  <wp:posOffset>53249</wp:posOffset>
                </wp:positionV>
                <wp:extent cx="5443" cy="734786"/>
                <wp:effectExtent l="76200" t="0" r="71120" b="65405"/>
                <wp:wrapNone/>
                <wp:docPr id="8" name="Straight Arrow Connector 8"/>
                <wp:cNvGraphicFramePr/>
                <a:graphic xmlns:a="http://schemas.openxmlformats.org/drawingml/2006/main">
                  <a:graphicData uri="http://schemas.microsoft.com/office/word/2010/wordprocessingShape">
                    <wps:wsp>
                      <wps:cNvCnPr/>
                      <wps:spPr>
                        <a:xfrm>
                          <a:off x="0" y="0"/>
                          <a:ext cx="5443" cy="734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53913" id="Straight Arrow Connector 8" o:spid="_x0000_s1026" type="#_x0000_t32" style="position:absolute;margin-left:143.15pt;margin-top:4.2pt;width:.45pt;height:57.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" strokecolor="#5b9bd5 [3204]" strokeweight=".5pt">
                <v:stroke endarrow="block" joinstyle="miter"/>
              </v:shape>
            </w:pict>
          </mc:Fallback>
        </mc:AlternateContent>
      </w:r>
    </w:p>
    <w:p w:rsidR="00681530" w:rsidRDefault="00681530">
      <w:r>
        <w:rPr>
          <w:noProof/>
          <w:lang w:eastAsia="zh-CN"/>
        </w:rPr>
        <mc:AlternateContent>
          <mc:Choice Requires="wps">
            <w:drawing>
              <wp:anchor distT="0" distB="0" distL="114300" distR="114300" simplePos="0" relativeHeight="251668480" behindDoc="0" locked="0" layoutInCell="1" allowOverlap="1">
                <wp:simplePos x="0" y="0"/>
                <wp:positionH relativeFrom="column">
                  <wp:posOffset>2639786</wp:posOffset>
                </wp:positionH>
                <wp:positionV relativeFrom="paragraph">
                  <wp:posOffset>960755</wp:posOffset>
                </wp:positionV>
                <wp:extent cx="1159328" cy="10886"/>
                <wp:effectExtent l="0" t="76200" r="22225" b="84455"/>
                <wp:wrapNone/>
                <wp:docPr id="9" name="Straight Arrow Connector 9"/>
                <wp:cNvGraphicFramePr/>
                <a:graphic xmlns:a="http://schemas.openxmlformats.org/drawingml/2006/main">
                  <a:graphicData uri="http://schemas.microsoft.com/office/word/2010/wordprocessingShape">
                    <wps:wsp>
                      <wps:cNvCnPr/>
                      <wps:spPr>
                        <a:xfrm flipV="1">
                          <a:off x="0" y="0"/>
                          <a:ext cx="1159328"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33571" id="Straight Arrow Connector 9" o:spid="_x0000_s1026" type="#_x0000_t32" style="position:absolute;margin-left:207.85pt;margin-top:75.65pt;width:91.3pt;height:.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" strokecolor="#5b9bd5 [3204]" strokeweight=".5pt">
                <v:stroke endarrow="block" joinstyle="miter"/>
              </v:shape>
            </w:pict>
          </mc:Fallback>
        </mc:AlternateContent>
      </w:r>
      <w:r>
        <w:rPr>
          <w:noProof/>
          <w:lang w:eastAsia="zh-CN"/>
        </w:rPr>
        <mc:AlternateContent>
          <mc:Choice Requires="wps">
            <w:drawing>
              <wp:anchor distT="0" distB="0" distL="114300" distR="114300" simplePos="0" relativeHeight="251665408" behindDoc="0" locked="0" layoutInCell="1" allowOverlap="1" wp14:anchorId="10BA2A49" wp14:editId="50F4E34C">
                <wp:simplePos x="0" y="0"/>
                <wp:positionH relativeFrom="column">
                  <wp:posOffset>3803559</wp:posOffset>
                </wp:positionH>
                <wp:positionV relativeFrom="paragraph">
                  <wp:posOffset>620576</wp:posOffset>
                </wp:positionV>
                <wp:extent cx="1491343" cy="707572"/>
                <wp:effectExtent l="0" t="0" r="13970" b="16510"/>
                <wp:wrapNone/>
                <wp:docPr id="4" name="Oval 4"/>
                <wp:cNvGraphicFramePr/>
                <a:graphic xmlns:a="http://schemas.openxmlformats.org/drawingml/2006/main">
                  <a:graphicData uri="http://schemas.microsoft.com/office/word/2010/wordprocessingShape">
                    <wps:wsp>
                      <wps:cNvSpPr/>
                      <wps:spPr>
                        <a:xfrm>
                          <a:off x="0" y="0"/>
                          <a:ext cx="1491343" cy="707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16E8" w:rsidRPr="002A16E8" w:rsidRDefault="002A16E8" w:rsidP="002A16E8">
                            <w:pPr>
                              <w:jc w:val="center"/>
                              <w:rPr>
                                <w:sz w:val="18"/>
                                <w:szCs w:val="18"/>
                              </w:rPr>
                            </w:pPr>
                            <w:r w:rsidRPr="002A16E8">
                              <w:rPr>
                                <w:sz w:val="18"/>
                                <w:szCs w:val="18"/>
                              </w:rPr>
                              <w:t>If found then start generating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A2A49" id="Oval 4" o:spid="_x0000_s1028" style="position:absolute;margin-left:299.5pt;margin-top:48.85pt;width:117.45pt;height:5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" fillcolor="#5b9bd5 [3204]" strokecolor="#1f4d78 [1604]" strokeweight="1pt">
                <v:stroke joinstyle="miter"/>
                <v:textbox>
                  <w:txbxContent>
                    <w:p w:rsidR="002A16E8" w:rsidRPr="002A16E8" w:rsidRDefault="002A16E8" w:rsidP="002A16E8">
                      <w:pPr>
                        <w:jc w:val="center"/>
                        <w:rPr>
                          <w:sz w:val="18"/>
                          <w:szCs w:val="18"/>
                        </w:rPr>
                      </w:pPr>
                      <w:r w:rsidRPr="002A16E8">
                        <w:rPr>
                          <w:sz w:val="18"/>
                          <w:szCs w:val="18"/>
                        </w:rPr>
                        <w:t>If found then start generating output</w:t>
                      </w:r>
                    </w:p>
                  </w:txbxContent>
                </v:textbox>
              </v:oval>
            </w:pict>
          </mc:Fallback>
        </mc:AlternateContent>
      </w:r>
      <w:r>
        <w:rPr>
          <w:noProof/>
          <w:lang w:eastAsia="zh-CN"/>
        </w:rPr>
        <mc:AlternateContent>
          <mc:Choice Requires="wps">
            <w:drawing>
              <wp:anchor distT="0" distB="0" distL="114300" distR="114300" simplePos="0" relativeHeight="251663360" behindDoc="0" locked="0" layoutInCell="1" allowOverlap="1" wp14:anchorId="5DC0BDF6" wp14:editId="46448106">
                <wp:simplePos x="0" y="0"/>
                <wp:positionH relativeFrom="column">
                  <wp:posOffset>1135561</wp:posOffset>
                </wp:positionH>
                <wp:positionV relativeFrom="paragraph">
                  <wp:posOffset>614771</wp:posOffset>
                </wp:positionV>
                <wp:extent cx="1491343" cy="707572"/>
                <wp:effectExtent l="0" t="0" r="13970" b="16510"/>
                <wp:wrapNone/>
                <wp:docPr id="3" name="Oval 3"/>
                <wp:cNvGraphicFramePr/>
                <a:graphic xmlns:a="http://schemas.openxmlformats.org/drawingml/2006/main">
                  <a:graphicData uri="http://schemas.microsoft.com/office/word/2010/wordprocessingShape">
                    <wps:wsp>
                      <wps:cNvSpPr/>
                      <wps:spPr>
                        <a:xfrm>
                          <a:off x="0" y="0"/>
                          <a:ext cx="1491343" cy="7075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16E8" w:rsidRDefault="002A16E8" w:rsidP="002A16E8">
                            <w:pPr>
                              <w:jc w:val="center"/>
                            </w:pPr>
                            <w:r>
                              <w:t>Start Recursive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0BDF6" id="Oval 3" o:spid="_x0000_s1029" style="position:absolute;margin-left:89.4pt;margin-top:48.4pt;width:117.45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" fillcolor="#5b9bd5 [3204]" strokecolor="#1f4d78 [1604]" strokeweight="1pt">
                <v:stroke joinstyle="miter"/>
                <v:textbox>
                  <w:txbxContent>
                    <w:p w:rsidR="002A16E8" w:rsidRDefault="002A16E8" w:rsidP="002A16E8">
                      <w:pPr>
                        <w:jc w:val="center"/>
                      </w:pPr>
                      <w:r>
                        <w:t>Start Recursive Comparison</w:t>
                      </w:r>
                    </w:p>
                  </w:txbxContent>
                </v:textbox>
              </v:oval>
            </w:pict>
          </mc:Fallback>
        </mc:AlternateContent>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rsidR="002A16E8">
        <w:tab/>
      </w:r>
      <w:r>
        <w:tab/>
      </w:r>
      <w:r>
        <w:tab/>
      </w:r>
      <w:r>
        <w:tab/>
      </w:r>
      <w:r w:rsidR="00E833E3">
        <w:tab/>
      </w:r>
      <w:r w:rsidR="00E833E3">
        <w:tab/>
      </w:r>
    </w:p>
    <w:p w:rsidR="00D32A52" w:rsidRDefault="00D32A52">
      <w:pPr>
        <w:rPr>
          <w:b/>
          <w:sz w:val="40"/>
          <w:szCs w:val="40"/>
          <w:u w:val="single"/>
        </w:rPr>
      </w:pPr>
    </w:p>
    <w:p w:rsidR="00E833E3" w:rsidRDefault="00E833E3">
      <w:pPr>
        <w:rPr>
          <w:b/>
          <w:sz w:val="40"/>
          <w:szCs w:val="40"/>
          <w:u w:val="single"/>
        </w:rPr>
      </w:pPr>
      <w:bookmarkStart w:id="0" w:name="_GoBack"/>
      <w:bookmarkEnd w:id="0"/>
      <w:r>
        <w:rPr>
          <w:b/>
          <w:sz w:val="40"/>
          <w:szCs w:val="40"/>
          <w:u w:val="single"/>
        </w:rPr>
        <w:lastRenderedPageBreak/>
        <w:t>Results and Discussion:-</w:t>
      </w:r>
    </w:p>
    <w:p w:rsidR="00E833E3" w:rsidRDefault="00E833E3">
      <w:r>
        <w:t>In this project we were so much dedicated that we didn’t even took care of our time and sleep. All this dedication lead us to this masterpiece through which we have learned so much. The vast concepts of Assembly Language like Filing and decision making are beyond epic and fun to learn. This project has not only improved our coding but has helped us in repairing and growing our concepts.</w:t>
      </w:r>
      <w:r w:rsidR="00995485">
        <w:t xml:space="preserve"> Thank You for making us do this task.</w:t>
      </w:r>
    </w:p>
    <w:p w:rsidR="00E833E3" w:rsidRDefault="00E833E3"/>
    <w:p w:rsidR="00E833E3" w:rsidRDefault="00E833E3" w:rsidP="00E833E3">
      <w:pPr>
        <w:rPr>
          <w:b/>
          <w:sz w:val="40"/>
          <w:szCs w:val="40"/>
          <w:u w:val="single"/>
        </w:rPr>
      </w:pPr>
      <w:r>
        <w:rPr>
          <w:b/>
          <w:sz w:val="40"/>
          <w:szCs w:val="40"/>
          <w:u w:val="single"/>
        </w:rPr>
        <w:t>Conclusion:-</w:t>
      </w:r>
    </w:p>
    <w:p w:rsidR="00E833E3" w:rsidRPr="00E833E3" w:rsidRDefault="00E833E3" w:rsidP="00E833E3">
      <w:r>
        <w:t xml:space="preserve">We have tried our best to deliver what was promised. Although there are some bugs but the program is still one of the rearest thing ever made. </w:t>
      </w:r>
      <w:r w:rsidR="00995485">
        <w:t xml:space="preserve">We </w:t>
      </w:r>
      <w:r>
        <w:t xml:space="preserve">insist you to go through </w:t>
      </w:r>
      <w:r w:rsidR="00995485">
        <w:t>the whole</w:t>
      </w:r>
      <w:r>
        <w:t xml:space="preserve"> code at least once, you will see all the hard work </w:t>
      </w:r>
      <w:r w:rsidR="00995485">
        <w:t xml:space="preserve">behind logic making and handling bugs. InshaAllah you will be satisfied. </w:t>
      </w:r>
    </w:p>
    <w:p w:rsidR="00E833E3" w:rsidRDefault="00E833E3"/>
    <w:p w:rsidR="00995485" w:rsidRPr="00995485" w:rsidRDefault="00995485">
      <w:pPr>
        <w:rPr>
          <w:b/>
          <w:sz w:val="40"/>
          <w:szCs w:val="40"/>
          <w:u w:val="single"/>
        </w:rPr>
      </w:pPr>
      <w:r w:rsidRPr="00995485">
        <w:rPr>
          <w:b/>
          <w:sz w:val="40"/>
          <w:szCs w:val="40"/>
          <w:u w:val="single"/>
        </w:rPr>
        <w:t>Code:-</w:t>
      </w:r>
    </w:p>
    <w:p w:rsidR="00995485" w:rsidRPr="00E833E3" w:rsidRDefault="00995485">
      <w:r>
        <w:t>You can find the code text file in the same folder.</w:t>
      </w:r>
    </w:p>
    <w:sectPr w:rsidR="00995485" w:rsidRPr="00E833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68A" w:rsidRDefault="009B068A" w:rsidP="002A16E8">
      <w:r>
        <w:separator/>
      </w:r>
    </w:p>
  </w:endnote>
  <w:endnote w:type="continuationSeparator" w:id="0">
    <w:p w:rsidR="009B068A" w:rsidRDefault="009B068A" w:rsidP="002A1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68A" w:rsidRDefault="009B068A" w:rsidP="002A16E8">
      <w:r>
        <w:separator/>
      </w:r>
    </w:p>
  </w:footnote>
  <w:footnote w:type="continuationSeparator" w:id="0">
    <w:p w:rsidR="009B068A" w:rsidRDefault="009B068A" w:rsidP="002A1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8A"/>
    <w:rsid w:val="001B4FFF"/>
    <w:rsid w:val="00204A05"/>
    <w:rsid w:val="002A16E8"/>
    <w:rsid w:val="003D778A"/>
    <w:rsid w:val="004A19F2"/>
    <w:rsid w:val="00610F3B"/>
    <w:rsid w:val="00636645"/>
    <w:rsid w:val="00645252"/>
    <w:rsid w:val="0066372C"/>
    <w:rsid w:val="00681530"/>
    <w:rsid w:val="006D3D74"/>
    <w:rsid w:val="0083569A"/>
    <w:rsid w:val="00995485"/>
    <w:rsid w:val="009B068A"/>
    <w:rsid w:val="00A9204E"/>
    <w:rsid w:val="00D32A52"/>
    <w:rsid w:val="00E83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4C2B"/>
  <w15:chartTrackingRefBased/>
  <w15:docId w15:val="{626BA053-0E96-401F-A192-69B5D32E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Hashir Khan</cp:lastModifiedBy>
  <cp:revision>3</cp:revision>
  <dcterms:created xsi:type="dcterms:W3CDTF">2019-05-13T17:59:00Z</dcterms:created>
  <dcterms:modified xsi:type="dcterms:W3CDTF">2021-10-27T20:41:00Z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